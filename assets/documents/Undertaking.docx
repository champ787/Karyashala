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DA2" w:rsidRDefault="0014333A">
      <w:pPr>
        <w:spacing w:before="7" w:line="180" w:lineRule="exact"/>
        <w:rPr>
          <w:sz w:val="18"/>
          <w:szCs w:val="18"/>
        </w:rPr>
      </w:pPr>
      <w:r>
        <w:rPr>
          <w:noProof/>
          <w:lang w:bidi="hi-IN"/>
        </w:rPr>
        <w:drawing>
          <wp:anchor distT="0" distB="0" distL="114300" distR="114300" simplePos="0" relativeHeight="251657216" behindDoc="1" locked="0" layoutInCell="1" allowOverlap="1" wp14:anchorId="347EE549" wp14:editId="032EF8D1">
            <wp:simplePos x="0" y="0"/>
            <wp:positionH relativeFrom="column">
              <wp:posOffset>210820</wp:posOffset>
            </wp:positionH>
            <wp:positionV relativeFrom="paragraph">
              <wp:posOffset>121747</wp:posOffset>
            </wp:positionV>
            <wp:extent cx="990600" cy="13792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iitm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DA2" w:rsidRDefault="000D3DA2">
      <w:pPr>
        <w:spacing w:line="200" w:lineRule="exact"/>
      </w:pPr>
    </w:p>
    <w:p w:rsidR="000D3DA2" w:rsidRDefault="000D3DA2">
      <w:pPr>
        <w:spacing w:line="200" w:lineRule="exact"/>
      </w:pPr>
    </w:p>
    <w:p w:rsidR="000D3DA2" w:rsidRDefault="000D3DA2">
      <w:pPr>
        <w:spacing w:line="200" w:lineRule="exact"/>
      </w:pPr>
    </w:p>
    <w:p w:rsidR="000D3DA2" w:rsidRDefault="000D3DA2">
      <w:pPr>
        <w:spacing w:line="200" w:lineRule="exact"/>
      </w:pPr>
    </w:p>
    <w:p w:rsidR="000D3DA2" w:rsidRDefault="000D3DA2">
      <w:pPr>
        <w:spacing w:line="200" w:lineRule="exact"/>
      </w:pPr>
    </w:p>
    <w:p w:rsidR="000D3DA2" w:rsidRDefault="00DB4502" w:rsidP="0014333A">
      <w:pPr>
        <w:spacing w:before="11"/>
        <w:ind w:left="1710" w:right="2140"/>
        <w:jc w:val="center"/>
        <w:rPr>
          <w:rFonts w:ascii="Calibri" w:eastAsia="Calibri" w:hAnsi="Calibri" w:cs="Calibri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65.75pt;margin-top:8.25pt;width:106.5pt;height:94.5pt;z-index:-251658240;mso-position-horizontal-relative:page;mso-position-vertical-relative:page">
            <v:imagedata r:id="rId6" o:title=""/>
            <w10:wrap anchorx="page" anchory="page"/>
          </v:shape>
        </w:pict>
      </w:r>
      <w:r w:rsidR="0084693B">
        <w:rPr>
          <w:rFonts w:ascii="Calibri" w:eastAsia="Calibri" w:hAnsi="Calibri" w:cs="Calibri"/>
          <w:b/>
          <w:spacing w:val="1"/>
          <w:sz w:val="24"/>
          <w:szCs w:val="24"/>
        </w:rPr>
        <w:t>VARTIKA</w:t>
      </w:r>
      <w:r w:rsidR="0014333A"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 w:rsidR="0014333A">
        <w:rPr>
          <w:rFonts w:ascii="Calibri" w:eastAsia="Calibri" w:hAnsi="Calibri" w:cs="Calibri"/>
          <w:sz w:val="24"/>
          <w:szCs w:val="24"/>
        </w:rPr>
        <w:t>S</w:t>
      </w:r>
      <w:r w:rsidR="0014333A">
        <w:rPr>
          <w:rFonts w:ascii="Calibri" w:eastAsia="Calibri" w:hAnsi="Calibri" w:cs="Calibri"/>
          <w:spacing w:val="-3"/>
          <w:sz w:val="24"/>
          <w:szCs w:val="24"/>
        </w:rPr>
        <w:t>c</w:t>
      </w:r>
      <w:r w:rsidR="0014333A">
        <w:rPr>
          <w:rFonts w:ascii="Calibri" w:eastAsia="Calibri" w:hAnsi="Calibri" w:cs="Calibri"/>
          <w:spacing w:val="1"/>
          <w:sz w:val="24"/>
          <w:szCs w:val="24"/>
        </w:rPr>
        <w:t>h</w:t>
      </w:r>
      <w:r w:rsidR="0014333A">
        <w:rPr>
          <w:rFonts w:ascii="Calibri" w:eastAsia="Calibri" w:hAnsi="Calibri" w:cs="Calibri"/>
          <w:sz w:val="24"/>
          <w:szCs w:val="24"/>
        </w:rPr>
        <w:t>eme</w:t>
      </w:r>
      <w:r w:rsidR="0014333A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14333A">
        <w:rPr>
          <w:rFonts w:ascii="Calibri" w:eastAsia="Calibri" w:hAnsi="Calibri" w:cs="Calibri"/>
          <w:b/>
          <w:sz w:val="24"/>
          <w:szCs w:val="24"/>
        </w:rPr>
        <w:t xml:space="preserve">- </w:t>
      </w:r>
      <w:r w:rsidR="0014333A">
        <w:rPr>
          <w:rFonts w:ascii="Calibri" w:eastAsia="Calibri" w:hAnsi="Calibri" w:cs="Calibri"/>
          <w:sz w:val="24"/>
          <w:szCs w:val="24"/>
        </w:rPr>
        <w:t>A</w:t>
      </w:r>
      <w:r w:rsidR="0014333A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14333A">
        <w:rPr>
          <w:rFonts w:ascii="Calibri" w:eastAsia="Calibri" w:hAnsi="Calibri" w:cs="Calibri"/>
          <w:b/>
          <w:i/>
          <w:spacing w:val="1"/>
          <w:sz w:val="24"/>
          <w:szCs w:val="24"/>
        </w:rPr>
        <w:t>S</w:t>
      </w:r>
      <w:r w:rsidR="0014333A">
        <w:rPr>
          <w:rFonts w:ascii="Calibri" w:eastAsia="Calibri" w:hAnsi="Calibri" w:cs="Calibri"/>
          <w:b/>
          <w:i/>
          <w:sz w:val="24"/>
          <w:szCs w:val="24"/>
        </w:rPr>
        <w:t>ERB</w:t>
      </w:r>
      <w:r w:rsidR="0014333A">
        <w:rPr>
          <w:rFonts w:ascii="Calibri" w:eastAsia="Calibri" w:hAnsi="Calibri" w:cs="Calibri"/>
          <w:b/>
          <w:i/>
          <w:spacing w:val="1"/>
          <w:sz w:val="24"/>
          <w:szCs w:val="24"/>
        </w:rPr>
        <w:t xml:space="preserve"> </w:t>
      </w:r>
      <w:r w:rsidR="0014333A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14333A">
        <w:rPr>
          <w:rFonts w:ascii="Calibri" w:eastAsia="Calibri" w:hAnsi="Calibri" w:cs="Calibri"/>
          <w:spacing w:val="1"/>
          <w:sz w:val="24"/>
          <w:szCs w:val="24"/>
        </w:rPr>
        <w:t>n</w:t>
      </w:r>
      <w:r w:rsidR="0014333A">
        <w:rPr>
          <w:rFonts w:ascii="Calibri" w:eastAsia="Calibri" w:hAnsi="Calibri" w:cs="Calibri"/>
          <w:sz w:val="24"/>
          <w:szCs w:val="24"/>
        </w:rPr>
        <w:t>i</w:t>
      </w:r>
      <w:r w:rsidR="0014333A">
        <w:rPr>
          <w:rFonts w:ascii="Calibri" w:eastAsia="Calibri" w:hAnsi="Calibri" w:cs="Calibri"/>
          <w:spacing w:val="1"/>
          <w:sz w:val="24"/>
          <w:szCs w:val="24"/>
        </w:rPr>
        <w:t>t</w:t>
      </w:r>
      <w:r w:rsidR="0014333A">
        <w:rPr>
          <w:rFonts w:ascii="Calibri" w:eastAsia="Calibri" w:hAnsi="Calibri" w:cs="Calibri"/>
          <w:sz w:val="24"/>
          <w:szCs w:val="24"/>
        </w:rPr>
        <w:t>i</w:t>
      </w:r>
      <w:r w:rsidR="0014333A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14333A">
        <w:rPr>
          <w:rFonts w:ascii="Calibri" w:eastAsia="Calibri" w:hAnsi="Calibri" w:cs="Calibri"/>
          <w:spacing w:val="1"/>
          <w:sz w:val="24"/>
          <w:szCs w:val="24"/>
        </w:rPr>
        <w:t>t</w:t>
      </w:r>
      <w:r w:rsidR="0014333A">
        <w:rPr>
          <w:rFonts w:ascii="Calibri" w:eastAsia="Calibri" w:hAnsi="Calibri" w:cs="Calibri"/>
          <w:sz w:val="24"/>
          <w:szCs w:val="24"/>
        </w:rPr>
        <w:t>ive</w:t>
      </w:r>
    </w:p>
    <w:p w:rsidR="000D3DA2" w:rsidRDefault="000D3DA2" w:rsidP="0014333A">
      <w:pPr>
        <w:spacing w:before="3" w:line="180" w:lineRule="exact"/>
        <w:ind w:left="1710" w:right="2140"/>
        <w:rPr>
          <w:sz w:val="18"/>
          <w:szCs w:val="18"/>
        </w:rPr>
      </w:pPr>
    </w:p>
    <w:p w:rsidR="000D3DA2" w:rsidRDefault="000D3DA2" w:rsidP="0014333A">
      <w:pPr>
        <w:spacing w:before="8" w:line="180" w:lineRule="exact"/>
        <w:ind w:left="1710" w:right="2140"/>
        <w:rPr>
          <w:sz w:val="18"/>
          <w:szCs w:val="18"/>
        </w:rPr>
      </w:pPr>
    </w:p>
    <w:p w:rsidR="0084693B" w:rsidRDefault="0084693B" w:rsidP="0014333A">
      <w:pPr>
        <w:spacing w:before="8" w:line="180" w:lineRule="exact"/>
        <w:ind w:left="1710" w:right="2140"/>
        <w:rPr>
          <w:sz w:val="18"/>
          <w:szCs w:val="18"/>
        </w:rPr>
      </w:pPr>
    </w:p>
    <w:p w:rsidR="0084693B" w:rsidRDefault="0084693B" w:rsidP="0014333A">
      <w:pPr>
        <w:spacing w:before="8" w:line="180" w:lineRule="exact"/>
        <w:ind w:left="1710" w:right="2140"/>
        <w:rPr>
          <w:sz w:val="18"/>
          <w:szCs w:val="18"/>
        </w:rPr>
      </w:pPr>
    </w:p>
    <w:p w:rsidR="0084693B" w:rsidRDefault="0084693B" w:rsidP="0014333A">
      <w:pPr>
        <w:spacing w:before="8" w:line="180" w:lineRule="exact"/>
        <w:ind w:left="1710" w:right="2140"/>
        <w:rPr>
          <w:sz w:val="18"/>
          <w:szCs w:val="18"/>
        </w:rPr>
      </w:pPr>
    </w:p>
    <w:p w:rsidR="0084693B" w:rsidRPr="0084693B" w:rsidRDefault="0084693B" w:rsidP="0084693B">
      <w:pPr>
        <w:ind w:left="1710" w:right="2140"/>
        <w:jc w:val="center"/>
        <w:rPr>
          <w:rFonts w:ascii="Calibri Light" w:eastAsia="Calibri Light" w:hAnsi="Calibri Light" w:cs="Calibri Light"/>
          <w:b/>
          <w:bCs/>
          <w:sz w:val="36"/>
          <w:szCs w:val="36"/>
        </w:rPr>
      </w:pPr>
      <w:r w:rsidRPr="0084693B">
        <w:rPr>
          <w:rFonts w:ascii="Calibri Light" w:eastAsia="Calibri Light" w:hAnsi="Calibri Light" w:cs="Calibri Light"/>
          <w:b/>
          <w:bCs/>
          <w:sz w:val="36"/>
          <w:szCs w:val="36"/>
        </w:rPr>
        <w:t xml:space="preserve">Training and Skill Internship for PG Students </w:t>
      </w:r>
    </w:p>
    <w:p w:rsidR="0084693B" w:rsidRPr="0084693B" w:rsidRDefault="0084693B" w:rsidP="0084693B">
      <w:pPr>
        <w:ind w:left="1710" w:right="2140"/>
        <w:jc w:val="center"/>
        <w:rPr>
          <w:rFonts w:ascii="Calibri Light" w:eastAsia="Calibri Light" w:hAnsi="Calibri Light" w:cs="Calibri Light"/>
          <w:b/>
          <w:bCs/>
          <w:sz w:val="36"/>
          <w:szCs w:val="36"/>
        </w:rPr>
      </w:pPr>
      <w:r w:rsidRPr="0084693B">
        <w:rPr>
          <w:rFonts w:ascii="Calibri Light" w:eastAsia="Calibri Light" w:hAnsi="Calibri Light" w:cs="Calibri Light"/>
          <w:b/>
          <w:bCs/>
          <w:sz w:val="36"/>
          <w:szCs w:val="36"/>
        </w:rPr>
        <w:t xml:space="preserve">on </w:t>
      </w:r>
    </w:p>
    <w:p w:rsidR="0014333A" w:rsidRPr="0084693B" w:rsidRDefault="0084693B" w:rsidP="0084693B">
      <w:pPr>
        <w:ind w:left="1710" w:right="2140"/>
        <w:jc w:val="center"/>
        <w:rPr>
          <w:rFonts w:ascii="Calibri Light" w:eastAsia="Calibri Light" w:hAnsi="Calibri Light" w:cs="Calibri Light"/>
          <w:b/>
          <w:bCs/>
          <w:sz w:val="36"/>
          <w:szCs w:val="36"/>
        </w:rPr>
      </w:pPr>
      <w:r w:rsidRPr="0084693B">
        <w:rPr>
          <w:rFonts w:ascii="Calibri Light" w:eastAsia="Calibri Light" w:hAnsi="Calibri Light" w:cs="Calibri Light"/>
          <w:b/>
          <w:bCs/>
          <w:sz w:val="36"/>
          <w:szCs w:val="36"/>
        </w:rPr>
        <w:t>Modelling of High-Speed VLSI Interconnects</w:t>
      </w:r>
    </w:p>
    <w:p w:rsidR="0084693B" w:rsidRDefault="0084693B" w:rsidP="0014333A">
      <w:pPr>
        <w:spacing w:after="240" w:line="280" w:lineRule="exact"/>
        <w:ind w:left="1710" w:right="2140"/>
        <w:jc w:val="center"/>
        <w:rPr>
          <w:rFonts w:ascii="Calibri" w:eastAsia="Calibri" w:hAnsi="Calibri" w:cs="Calibri"/>
          <w:b/>
          <w:position w:val="1"/>
          <w:sz w:val="24"/>
          <w:szCs w:val="24"/>
        </w:rPr>
      </w:pPr>
    </w:p>
    <w:p w:rsidR="000D3DA2" w:rsidRDefault="0014333A" w:rsidP="0014333A">
      <w:pPr>
        <w:spacing w:after="240" w:line="280" w:lineRule="exact"/>
        <w:ind w:left="1710" w:right="214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position w:val="1"/>
          <w:sz w:val="24"/>
          <w:szCs w:val="24"/>
        </w:rPr>
        <w:t>Du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2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: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 w:rsidR="0084693B">
        <w:rPr>
          <w:rFonts w:ascii="Calibri" w:eastAsia="Calibri" w:hAnsi="Calibri" w:cs="Calibri"/>
          <w:spacing w:val="-2"/>
          <w:position w:val="1"/>
          <w:sz w:val="24"/>
          <w:szCs w:val="24"/>
          <w:lang w:val="en-IN"/>
        </w:rPr>
        <w:t>15</w:t>
      </w:r>
      <w:r w:rsidR="0084693B" w:rsidRPr="0084693B">
        <w:rPr>
          <w:rFonts w:ascii="Calibri" w:eastAsia="Calibri" w:hAnsi="Calibri" w:cs="Calibri"/>
          <w:spacing w:val="-2"/>
          <w:position w:val="1"/>
          <w:sz w:val="24"/>
          <w:szCs w:val="24"/>
          <w:vertAlign w:val="superscript"/>
          <w:lang w:val="en-IN"/>
        </w:rPr>
        <w:t>th</w:t>
      </w:r>
      <w:r w:rsidR="0084693B">
        <w:rPr>
          <w:rFonts w:ascii="Calibri" w:eastAsia="Calibri" w:hAnsi="Calibri" w:cs="Calibri"/>
          <w:spacing w:val="-2"/>
          <w:position w:val="1"/>
          <w:sz w:val="24"/>
          <w:szCs w:val="24"/>
          <w:lang w:val="en-IN"/>
        </w:rPr>
        <w:t xml:space="preserve"> June – 15</w:t>
      </w:r>
      <w:r w:rsidR="0084693B" w:rsidRPr="0084693B">
        <w:rPr>
          <w:rFonts w:ascii="Calibri" w:eastAsia="Calibri" w:hAnsi="Calibri" w:cs="Calibri"/>
          <w:spacing w:val="-2"/>
          <w:position w:val="1"/>
          <w:sz w:val="24"/>
          <w:szCs w:val="24"/>
          <w:vertAlign w:val="superscript"/>
          <w:lang w:val="en-IN"/>
        </w:rPr>
        <w:t>th</w:t>
      </w:r>
      <w:r w:rsidR="0084693B">
        <w:rPr>
          <w:rFonts w:ascii="Calibri" w:eastAsia="Calibri" w:hAnsi="Calibri" w:cs="Calibri"/>
          <w:spacing w:val="-2"/>
          <w:position w:val="1"/>
          <w:sz w:val="24"/>
          <w:szCs w:val="24"/>
          <w:lang w:val="en-IN"/>
        </w:rPr>
        <w:t xml:space="preserve"> July 2022</w:t>
      </w:r>
    </w:p>
    <w:p w:rsidR="000D3DA2" w:rsidRDefault="0014333A" w:rsidP="0014333A">
      <w:pPr>
        <w:ind w:left="1710" w:right="214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Or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ni</w:t>
      </w:r>
      <w:r>
        <w:rPr>
          <w:rFonts w:ascii="Calibri" w:eastAsia="Calibri" w:hAnsi="Calibri" w:cs="Calibri"/>
          <w:b/>
          <w:sz w:val="24"/>
          <w:szCs w:val="24"/>
        </w:rPr>
        <w:t>zed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z w:val="24"/>
          <w:szCs w:val="24"/>
        </w:rPr>
        <w:t>y:</w:t>
      </w:r>
    </w:p>
    <w:p w:rsidR="000D3DA2" w:rsidRDefault="000D3DA2" w:rsidP="0014333A">
      <w:pPr>
        <w:spacing w:before="6" w:line="140" w:lineRule="exact"/>
        <w:ind w:left="1710" w:right="2140"/>
        <w:rPr>
          <w:sz w:val="14"/>
          <w:szCs w:val="14"/>
        </w:rPr>
      </w:pPr>
    </w:p>
    <w:p w:rsidR="000D3DA2" w:rsidRPr="0014333A" w:rsidRDefault="0014333A" w:rsidP="0014333A">
      <w:pPr>
        <w:spacing w:before="1" w:line="276" w:lineRule="auto"/>
        <w:jc w:val="center"/>
        <w:rPr>
          <w:sz w:val="10"/>
          <w:szCs w:val="10"/>
        </w:rPr>
      </w:pPr>
      <w:r w:rsidRPr="0014333A">
        <w:rPr>
          <w:rFonts w:ascii="Calibri" w:eastAsia="Calibri" w:hAnsi="Calibri" w:cs="Calibri"/>
          <w:b/>
          <w:spacing w:val="1"/>
          <w:sz w:val="24"/>
          <w:szCs w:val="24"/>
          <w:u w:color="000000"/>
        </w:rPr>
        <w:t>ABV- Indian Institute of Information Technology &amp; Management Gwalior, India</w:t>
      </w:r>
    </w:p>
    <w:p w:rsidR="000D3DA2" w:rsidRDefault="000D3DA2">
      <w:pPr>
        <w:spacing w:line="200" w:lineRule="exact"/>
      </w:pPr>
    </w:p>
    <w:p w:rsidR="000D3DA2" w:rsidRDefault="0014333A">
      <w:pPr>
        <w:spacing w:before="11" w:line="280" w:lineRule="exact"/>
        <w:ind w:left="31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Un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taki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g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fr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om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h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 S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ud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Ap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li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ca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</w:t>
      </w:r>
    </w:p>
    <w:p w:rsidR="000D3DA2" w:rsidRDefault="000D3DA2">
      <w:pPr>
        <w:spacing w:before="19" w:line="240" w:lineRule="exact"/>
        <w:rPr>
          <w:sz w:val="24"/>
          <w:szCs w:val="24"/>
        </w:rPr>
      </w:pPr>
    </w:p>
    <w:p w:rsidR="000D3DA2" w:rsidRPr="00DB4502" w:rsidRDefault="0014333A" w:rsidP="00DB4502">
      <w:pPr>
        <w:pStyle w:val="ListParagraph"/>
        <w:numPr>
          <w:ilvl w:val="0"/>
          <w:numId w:val="4"/>
        </w:numPr>
        <w:spacing w:before="11"/>
        <w:ind w:right="1036"/>
        <w:jc w:val="both"/>
        <w:rPr>
          <w:rFonts w:ascii="Calibri" w:eastAsia="Calibri" w:hAnsi="Calibri" w:cs="Calibri"/>
          <w:sz w:val="24"/>
          <w:szCs w:val="24"/>
        </w:rPr>
      </w:pPr>
      <w:bookmarkStart w:id="0" w:name="_GoBack"/>
      <w:r w:rsidRPr="00DB4502">
        <w:rPr>
          <w:rFonts w:ascii="Calibri" w:eastAsia="Calibri" w:hAnsi="Calibri" w:cs="Calibri"/>
          <w:sz w:val="24"/>
          <w:szCs w:val="24"/>
        </w:rPr>
        <w:t>I</w:t>
      </w:r>
      <w:r w:rsidRPr="00DB4502"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 w:rsidRPr="00DB4502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DB4502">
        <w:rPr>
          <w:rFonts w:ascii="Calibri" w:eastAsia="Calibri" w:hAnsi="Calibri" w:cs="Calibri"/>
          <w:sz w:val="24"/>
          <w:szCs w:val="24"/>
        </w:rPr>
        <w:t>e</w:t>
      </w:r>
      <w:r w:rsidRPr="00DB4502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DB4502">
        <w:rPr>
          <w:rFonts w:ascii="Calibri" w:eastAsia="Calibri" w:hAnsi="Calibri" w:cs="Calibri"/>
          <w:sz w:val="24"/>
          <w:szCs w:val="24"/>
        </w:rPr>
        <w:t>e</w:t>
      </w:r>
      <w:r w:rsidRPr="00DB4502">
        <w:rPr>
          <w:rFonts w:ascii="Calibri" w:eastAsia="Calibri" w:hAnsi="Calibri" w:cs="Calibri"/>
          <w:spacing w:val="1"/>
          <w:sz w:val="24"/>
          <w:szCs w:val="24"/>
        </w:rPr>
        <w:t>b</w:t>
      </w:r>
      <w:r w:rsidRPr="00DB4502">
        <w:rPr>
          <w:rFonts w:ascii="Calibri" w:eastAsia="Calibri" w:hAnsi="Calibri" w:cs="Calibri"/>
          <w:sz w:val="24"/>
          <w:szCs w:val="24"/>
        </w:rPr>
        <w:t>y</w:t>
      </w:r>
      <w:r w:rsidRPr="00DB4502"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 w:rsidRPr="00DB4502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DB4502">
        <w:rPr>
          <w:rFonts w:ascii="Calibri" w:eastAsia="Calibri" w:hAnsi="Calibri" w:cs="Calibri"/>
          <w:sz w:val="24"/>
          <w:szCs w:val="24"/>
        </w:rPr>
        <w:t>r</w:t>
      </w:r>
      <w:r w:rsidRPr="00DB450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DB4502">
        <w:rPr>
          <w:rFonts w:ascii="Calibri" w:eastAsia="Calibri" w:hAnsi="Calibri" w:cs="Calibri"/>
          <w:sz w:val="24"/>
          <w:szCs w:val="24"/>
        </w:rPr>
        <w:t>vi</w:t>
      </w:r>
      <w:r w:rsidRPr="00DB4502">
        <w:rPr>
          <w:rFonts w:ascii="Calibri" w:eastAsia="Calibri" w:hAnsi="Calibri" w:cs="Calibri"/>
          <w:spacing w:val="-2"/>
          <w:sz w:val="24"/>
          <w:szCs w:val="24"/>
        </w:rPr>
        <w:t>d</w:t>
      </w:r>
      <w:r w:rsidRPr="00DB4502">
        <w:rPr>
          <w:rFonts w:ascii="Calibri" w:eastAsia="Calibri" w:hAnsi="Calibri" w:cs="Calibri"/>
          <w:sz w:val="24"/>
          <w:szCs w:val="24"/>
        </w:rPr>
        <w:t>e</w:t>
      </w:r>
      <w:r w:rsidRPr="00DB4502"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 w:rsidRPr="00DB4502">
        <w:rPr>
          <w:rFonts w:ascii="Calibri" w:eastAsia="Calibri" w:hAnsi="Calibri" w:cs="Calibri"/>
          <w:sz w:val="24"/>
          <w:szCs w:val="24"/>
        </w:rPr>
        <w:t>my</w:t>
      </w:r>
      <w:r w:rsidRPr="00DB4502"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 w:rsidRPr="00DB450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DB4502">
        <w:rPr>
          <w:rFonts w:ascii="Calibri" w:eastAsia="Calibri" w:hAnsi="Calibri" w:cs="Calibri"/>
          <w:sz w:val="24"/>
          <w:szCs w:val="24"/>
        </w:rPr>
        <w:t>o</w:t>
      </w:r>
      <w:r w:rsidRPr="00DB450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DB4502">
        <w:rPr>
          <w:rFonts w:ascii="Calibri" w:eastAsia="Calibri" w:hAnsi="Calibri" w:cs="Calibri"/>
          <w:sz w:val="24"/>
          <w:szCs w:val="24"/>
        </w:rPr>
        <w:t>se</w:t>
      </w:r>
      <w:r w:rsidRPr="00DB4502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DB4502">
        <w:rPr>
          <w:rFonts w:ascii="Calibri" w:eastAsia="Calibri" w:hAnsi="Calibri" w:cs="Calibri"/>
          <w:sz w:val="24"/>
          <w:szCs w:val="24"/>
        </w:rPr>
        <w:t>t</w:t>
      </w:r>
      <w:r w:rsidRPr="00DB4502"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 w:rsidRPr="00DB450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DB4502">
        <w:rPr>
          <w:rFonts w:ascii="Calibri" w:eastAsia="Calibri" w:hAnsi="Calibri" w:cs="Calibri"/>
          <w:sz w:val="24"/>
          <w:szCs w:val="24"/>
        </w:rPr>
        <w:t>o</w:t>
      </w:r>
      <w:r w:rsidRPr="00DB4502"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 w:rsidRPr="00DB4502">
        <w:rPr>
          <w:rFonts w:ascii="Calibri" w:eastAsia="Calibri" w:hAnsi="Calibri" w:cs="Calibri"/>
          <w:spacing w:val="-1"/>
          <w:sz w:val="24"/>
          <w:szCs w:val="24"/>
        </w:rPr>
        <w:t>p</w:t>
      </w:r>
      <w:r w:rsidRPr="00DB4502">
        <w:rPr>
          <w:rFonts w:ascii="Calibri" w:eastAsia="Calibri" w:hAnsi="Calibri" w:cs="Calibri"/>
          <w:sz w:val="24"/>
          <w:szCs w:val="24"/>
        </w:rPr>
        <w:t>ar</w:t>
      </w:r>
      <w:r w:rsidRPr="00DB4502">
        <w:rPr>
          <w:rFonts w:ascii="Calibri" w:eastAsia="Calibri" w:hAnsi="Calibri" w:cs="Calibri"/>
          <w:spacing w:val="2"/>
          <w:sz w:val="24"/>
          <w:szCs w:val="24"/>
        </w:rPr>
        <w:t>t</w:t>
      </w:r>
      <w:r w:rsidRPr="00DB4502">
        <w:rPr>
          <w:rFonts w:ascii="Calibri" w:eastAsia="Calibri" w:hAnsi="Calibri" w:cs="Calibri"/>
          <w:sz w:val="24"/>
          <w:szCs w:val="24"/>
        </w:rPr>
        <w:t>i</w:t>
      </w:r>
      <w:r w:rsidRPr="00DB450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DB4502">
        <w:rPr>
          <w:rFonts w:ascii="Calibri" w:eastAsia="Calibri" w:hAnsi="Calibri" w:cs="Calibri"/>
          <w:sz w:val="24"/>
          <w:szCs w:val="24"/>
        </w:rPr>
        <w:t>i</w:t>
      </w:r>
      <w:r w:rsidRPr="00DB4502">
        <w:rPr>
          <w:rFonts w:ascii="Calibri" w:eastAsia="Calibri" w:hAnsi="Calibri" w:cs="Calibri"/>
          <w:spacing w:val="-1"/>
          <w:sz w:val="24"/>
          <w:szCs w:val="24"/>
        </w:rPr>
        <w:t>p</w:t>
      </w:r>
      <w:r w:rsidRPr="00DB4502">
        <w:rPr>
          <w:rFonts w:ascii="Calibri" w:eastAsia="Calibri" w:hAnsi="Calibri" w:cs="Calibri"/>
          <w:sz w:val="24"/>
          <w:szCs w:val="24"/>
        </w:rPr>
        <w:t>a</w:t>
      </w:r>
      <w:r w:rsidRPr="00DB450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DB4502">
        <w:rPr>
          <w:rFonts w:ascii="Calibri" w:eastAsia="Calibri" w:hAnsi="Calibri" w:cs="Calibri"/>
          <w:sz w:val="24"/>
          <w:szCs w:val="24"/>
        </w:rPr>
        <w:t>e</w:t>
      </w:r>
      <w:r w:rsidRPr="00DB4502"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 w:rsidRPr="00DB4502">
        <w:rPr>
          <w:rFonts w:ascii="Calibri" w:eastAsia="Calibri" w:hAnsi="Calibri" w:cs="Calibri"/>
          <w:sz w:val="24"/>
          <w:szCs w:val="24"/>
        </w:rPr>
        <w:t>in</w:t>
      </w:r>
      <w:r w:rsidRPr="00DB4502"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 w:rsidRPr="00DB4502">
        <w:rPr>
          <w:rFonts w:ascii="Calibri" w:eastAsia="Calibri" w:hAnsi="Calibri" w:cs="Calibri"/>
          <w:spacing w:val="-1"/>
          <w:sz w:val="24"/>
          <w:szCs w:val="24"/>
        </w:rPr>
        <w:t>th</w:t>
      </w:r>
      <w:r w:rsidRPr="00DB4502">
        <w:rPr>
          <w:rFonts w:ascii="Calibri" w:eastAsia="Calibri" w:hAnsi="Calibri" w:cs="Calibri"/>
          <w:sz w:val="24"/>
          <w:szCs w:val="24"/>
        </w:rPr>
        <w:t>e</w:t>
      </w:r>
      <w:r w:rsidR="0084693B" w:rsidRPr="0084693B">
        <w:t xml:space="preserve"> </w:t>
      </w:r>
      <w:r w:rsidR="0084693B" w:rsidRPr="00DB4502">
        <w:rPr>
          <w:rFonts w:ascii="Calibri" w:eastAsia="Calibri" w:hAnsi="Calibri" w:cs="Calibri"/>
          <w:sz w:val="24"/>
          <w:szCs w:val="24"/>
        </w:rPr>
        <w:t xml:space="preserve">Training and Skill Internship on </w:t>
      </w:r>
      <w:r w:rsidR="00DB4502" w:rsidRPr="00DB4502">
        <w:rPr>
          <w:rFonts w:ascii="Calibri" w:eastAsia="Calibri" w:hAnsi="Calibri" w:cs="Calibri"/>
          <w:b/>
          <w:bCs/>
          <w:sz w:val="24"/>
          <w:szCs w:val="24"/>
        </w:rPr>
        <w:t>“</w:t>
      </w:r>
      <w:r w:rsidR="0084693B" w:rsidRPr="00DB4502">
        <w:rPr>
          <w:rFonts w:ascii="Calibri" w:eastAsia="Calibri" w:hAnsi="Calibri" w:cs="Calibri"/>
          <w:b/>
          <w:bCs/>
          <w:sz w:val="24"/>
          <w:szCs w:val="24"/>
        </w:rPr>
        <w:t>Modelling of High-Speed VLSI Interconnects</w:t>
      </w:r>
      <w:r w:rsidRPr="00DB4502">
        <w:rPr>
          <w:rFonts w:ascii="Calibri" w:eastAsia="Calibri" w:hAnsi="Calibri" w:cs="Calibri"/>
          <w:sz w:val="24"/>
          <w:szCs w:val="24"/>
        </w:rPr>
        <w:t>”</w:t>
      </w:r>
      <w:r w:rsidRPr="00DB450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84693B" w:rsidRPr="00DB4502">
        <w:rPr>
          <w:rFonts w:ascii="Calibri" w:eastAsia="Calibri" w:hAnsi="Calibri" w:cs="Calibri"/>
          <w:sz w:val="24"/>
          <w:szCs w:val="24"/>
        </w:rPr>
        <w:t>Orga</w:t>
      </w:r>
      <w:r w:rsidR="0084693B" w:rsidRPr="00DB4502">
        <w:rPr>
          <w:rFonts w:ascii="Calibri" w:eastAsia="Calibri" w:hAnsi="Calibri" w:cs="Calibri"/>
          <w:spacing w:val="1"/>
          <w:sz w:val="24"/>
          <w:szCs w:val="24"/>
        </w:rPr>
        <w:t>n</w:t>
      </w:r>
      <w:r w:rsidR="0084693B" w:rsidRPr="00DB4502">
        <w:rPr>
          <w:rFonts w:ascii="Calibri" w:eastAsia="Calibri" w:hAnsi="Calibri" w:cs="Calibri"/>
          <w:sz w:val="24"/>
          <w:szCs w:val="24"/>
        </w:rPr>
        <w:t>ized</w:t>
      </w:r>
      <w:r w:rsidRPr="00DB450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DB4502">
        <w:rPr>
          <w:rFonts w:ascii="Calibri" w:eastAsia="Calibri" w:hAnsi="Calibri" w:cs="Calibri"/>
          <w:spacing w:val="-1"/>
          <w:sz w:val="24"/>
          <w:szCs w:val="24"/>
        </w:rPr>
        <w:t>b</w:t>
      </w:r>
      <w:r w:rsidRPr="00DB4502">
        <w:rPr>
          <w:rFonts w:ascii="Calibri" w:eastAsia="Calibri" w:hAnsi="Calibri" w:cs="Calibri"/>
          <w:sz w:val="24"/>
          <w:szCs w:val="24"/>
        </w:rPr>
        <w:t>y ABV-IIITM Gwalior</w:t>
      </w:r>
      <w:r w:rsidRPr="00DB4502">
        <w:rPr>
          <w:rFonts w:ascii="Calibri" w:eastAsia="Calibri" w:hAnsi="Calibri" w:cs="Calibri"/>
          <w:spacing w:val="-1"/>
          <w:sz w:val="24"/>
          <w:szCs w:val="24"/>
        </w:rPr>
        <w:t xml:space="preserve"> u</w:t>
      </w:r>
      <w:r w:rsidRPr="00DB4502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DB4502">
        <w:rPr>
          <w:rFonts w:ascii="Calibri" w:eastAsia="Calibri" w:hAnsi="Calibri" w:cs="Calibri"/>
          <w:sz w:val="24"/>
          <w:szCs w:val="24"/>
        </w:rPr>
        <w:t>on s</w:t>
      </w:r>
      <w:r w:rsidRPr="00DB4502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DB4502">
        <w:rPr>
          <w:rFonts w:ascii="Calibri" w:eastAsia="Calibri" w:hAnsi="Calibri" w:cs="Calibri"/>
          <w:sz w:val="24"/>
          <w:szCs w:val="24"/>
        </w:rPr>
        <w:t>lec</w:t>
      </w:r>
      <w:r w:rsidRPr="00DB450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DB4502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DB4502">
        <w:rPr>
          <w:rFonts w:ascii="Calibri" w:eastAsia="Calibri" w:hAnsi="Calibri" w:cs="Calibri"/>
          <w:sz w:val="24"/>
          <w:szCs w:val="24"/>
        </w:rPr>
        <w:t>o</w:t>
      </w:r>
      <w:r w:rsidRPr="00DB450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DB4502">
        <w:rPr>
          <w:rFonts w:ascii="Calibri" w:eastAsia="Calibri" w:hAnsi="Calibri" w:cs="Calibri"/>
          <w:sz w:val="24"/>
          <w:szCs w:val="24"/>
        </w:rPr>
        <w:t>.</w:t>
      </w:r>
    </w:p>
    <w:p w:rsidR="000D3DA2" w:rsidRPr="00DB4502" w:rsidRDefault="0014333A" w:rsidP="00DB4502">
      <w:pPr>
        <w:pStyle w:val="ListParagraph"/>
        <w:numPr>
          <w:ilvl w:val="0"/>
          <w:numId w:val="4"/>
        </w:numPr>
        <w:ind w:right="1036"/>
        <w:jc w:val="both"/>
        <w:rPr>
          <w:rFonts w:ascii="Calibri" w:eastAsia="Calibri" w:hAnsi="Calibri" w:cs="Calibri"/>
          <w:spacing w:val="1"/>
          <w:sz w:val="24"/>
          <w:szCs w:val="24"/>
        </w:rPr>
      </w:pPr>
      <w:r w:rsidRPr="00DB4502">
        <w:rPr>
          <w:rFonts w:ascii="Calibri" w:eastAsia="Calibri" w:hAnsi="Calibri" w:cs="Calibri"/>
          <w:spacing w:val="1"/>
          <w:sz w:val="24"/>
          <w:szCs w:val="24"/>
        </w:rPr>
        <w:t xml:space="preserve">I will attend </w:t>
      </w:r>
      <w:r w:rsidR="0084693B" w:rsidRPr="00DB4502">
        <w:rPr>
          <w:rFonts w:ascii="Calibri" w:eastAsia="Calibri" w:hAnsi="Calibri" w:cs="Calibri"/>
          <w:spacing w:val="1"/>
          <w:sz w:val="24"/>
          <w:szCs w:val="24"/>
        </w:rPr>
        <w:t>the internship</w:t>
      </w:r>
      <w:r w:rsidRPr="00DB4502">
        <w:rPr>
          <w:rFonts w:ascii="Calibri" w:eastAsia="Calibri" w:hAnsi="Calibri" w:cs="Calibri"/>
          <w:spacing w:val="1"/>
          <w:sz w:val="24"/>
          <w:szCs w:val="24"/>
        </w:rPr>
        <w:t>, s</w:t>
      </w:r>
      <w:r w:rsidR="0084693B" w:rsidRPr="00DB4502">
        <w:rPr>
          <w:rFonts w:ascii="Calibri" w:eastAsia="Calibri" w:hAnsi="Calibri" w:cs="Calibri"/>
          <w:spacing w:val="1"/>
          <w:sz w:val="24"/>
          <w:szCs w:val="24"/>
        </w:rPr>
        <w:t xml:space="preserve">incerely with utmost dedication and will submit the report in </w:t>
      </w:r>
      <w:r w:rsidR="00DB4502" w:rsidRPr="00DB4502">
        <w:rPr>
          <w:rFonts w:ascii="Calibri" w:eastAsia="Calibri" w:hAnsi="Calibri" w:cs="Calibri"/>
          <w:spacing w:val="1"/>
          <w:sz w:val="24"/>
          <w:szCs w:val="24"/>
        </w:rPr>
        <w:t>the</w:t>
      </w:r>
      <w:r w:rsidR="0084693B" w:rsidRPr="00DB4502">
        <w:rPr>
          <w:rFonts w:ascii="Calibri" w:eastAsia="Calibri" w:hAnsi="Calibri" w:cs="Calibri"/>
          <w:spacing w:val="1"/>
          <w:sz w:val="24"/>
          <w:szCs w:val="24"/>
        </w:rPr>
        <w:t xml:space="preserve"> end of the internship program.</w:t>
      </w:r>
    </w:p>
    <w:p w:rsidR="00DB4502" w:rsidRPr="00DB4502" w:rsidRDefault="0014333A" w:rsidP="00DB4502">
      <w:pPr>
        <w:pStyle w:val="ListParagraph"/>
        <w:numPr>
          <w:ilvl w:val="0"/>
          <w:numId w:val="4"/>
        </w:numPr>
        <w:ind w:right="1036"/>
        <w:jc w:val="both"/>
        <w:rPr>
          <w:rFonts w:ascii="Calibri" w:eastAsia="Calibri" w:hAnsi="Calibri" w:cs="Calibri"/>
          <w:spacing w:val="1"/>
          <w:sz w:val="24"/>
          <w:szCs w:val="24"/>
        </w:rPr>
      </w:pPr>
      <w:r w:rsidRPr="00DB4502">
        <w:rPr>
          <w:rFonts w:ascii="Calibri" w:eastAsia="Calibri" w:hAnsi="Calibri" w:cs="Calibri"/>
          <w:spacing w:val="1"/>
          <w:sz w:val="24"/>
          <w:szCs w:val="24"/>
        </w:rPr>
        <w:t>I shall also be responsible and attentive to involve myself during the discussion/interaction session.</w:t>
      </w:r>
      <w:r w:rsidR="00DB4502" w:rsidRPr="00DB450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</w:p>
    <w:p w:rsidR="000D3DA2" w:rsidRPr="00DB4502" w:rsidRDefault="0014333A" w:rsidP="00DB4502">
      <w:pPr>
        <w:pStyle w:val="ListParagraph"/>
        <w:numPr>
          <w:ilvl w:val="0"/>
          <w:numId w:val="4"/>
        </w:numPr>
        <w:ind w:right="1036"/>
        <w:jc w:val="both"/>
        <w:rPr>
          <w:rFonts w:ascii="Calibri" w:eastAsia="Calibri" w:hAnsi="Calibri" w:cs="Calibri"/>
          <w:spacing w:val="1"/>
          <w:sz w:val="24"/>
          <w:szCs w:val="24"/>
        </w:rPr>
      </w:pPr>
      <w:r w:rsidRPr="00DB4502">
        <w:rPr>
          <w:rFonts w:ascii="Calibri" w:eastAsia="Calibri" w:hAnsi="Calibri" w:cs="Calibri"/>
          <w:spacing w:val="1"/>
          <w:sz w:val="24"/>
          <w:szCs w:val="24"/>
        </w:rPr>
        <w:t xml:space="preserve">I am aware that it is mandatory to attend all the sessions and compulsorily qualify </w:t>
      </w:r>
      <w:r w:rsidR="00DB4502" w:rsidRPr="00DB4502">
        <w:rPr>
          <w:rFonts w:ascii="Calibri" w:eastAsia="Calibri" w:hAnsi="Calibri" w:cs="Calibri"/>
          <w:spacing w:val="1"/>
          <w:sz w:val="24"/>
          <w:szCs w:val="24"/>
        </w:rPr>
        <w:t xml:space="preserve">for </w:t>
      </w:r>
      <w:r w:rsidRPr="00DB4502">
        <w:rPr>
          <w:rFonts w:ascii="Calibri" w:eastAsia="Calibri" w:hAnsi="Calibri" w:cs="Calibri"/>
          <w:spacing w:val="1"/>
          <w:sz w:val="24"/>
          <w:szCs w:val="24"/>
        </w:rPr>
        <w:t xml:space="preserve">the course assessment in order to successfully avail </w:t>
      </w:r>
      <w:r w:rsidR="00DB4502" w:rsidRPr="00DB4502">
        <w:rPr>
          <w:rFonts w:ascii="Calibri" w:eastAsia="Calibri" w:hAnsi="Calibri" w:cs="Calibri"/>
          <w:spacing w:val="1"/>
          <w:sz w:val="24"/>
          <w:szCs w:val="24"/>
        </w:rPr>
        <w:t xml:space="preserve">of </w:t>
      </w:r>
      <w:r w:rsidRPr="00DB4502">
        <w:rPr>
          <w:rFonts w:ascii="Calibri" w:eastAsia="Calibri" w:hAnsi="Calibri" w:cs="Calibri"/>
          <w:spacing w:val="1"/>
          <w:sz w:val="24"/>
          <w:szCs w:val="24"/>
        </w:rPr>
        <w:t>the certification.</w:t>
      </w:r>
    </w:p>
    <w:p w:rsidR="00DB4502" w:rsidRPr="00DB4502" w:rsidRDefault="0014333A" w:rsidP="00DB4502">
      <w:pPr>
        <w:pStyle w:val="ListParagraph"/>
        <w:numPr>
          <w:ilvl w:val="0"/>
          <w:numId w:val="4"/>
        </w:numPr>
        <w:spacing w:line="280" w:lineRule="exact"/>
        <w:ind w:right="1036"/>
        <w:jc w:val="both"/>
        <w:rPr>
          <w:rFonts w:ascii="Calibri" w:eastAsia="Calibri" w:hAnsi="Calibri" w:cs="Calibri"/>
          <w:spacing w:val="1"/>
          <w:sz w:val="24"/>
          <w:szCs w:val="24"/>
        </w:rPr>
      </w:pPr>
      <w:r w:rsidRPr="00DB4502">
        <w:rPr>
          <w:rFonts w:ascii="Calibri" w:eastAsia="Calibri" w:hAnsi="Calibri" w:cs="Calibri"/>
          <w:spacing w:val="1"/>
          <w:sz w:val="24"/>
          <w:szCs w:val="24"/>
        </w:rPr>
        <w:t xml:space="preserve">I understand that the videos and lecture material supplied during this workshop are only for educational/academic </w:t>
      </w:r>
      <w:r w:rsidR="00DB4502" w:rsidRPr="00DB4502">
        <w:rPr>
          <w:rFonts w:ascii="Calibri" w:eastAsia="Calibri" w:hAnsi="Calibri" w:cs="Calibri"/>
          <w:spacing w:val="1"/>
          <w:sz w:val="24"/>
          <w:szCs w:val="24"/>
        </w:rPr>
        <w:t>purposes</w:t>
      </w:r>
      <w:r w:rsidRPr="00DB4502">
        <w:rPr>
          <w:rFonts w:ascii="Calibri" w:eastAsia="Calibri" w:hAnsi="Calibri" w:cs="Calibri"/>
          <w:spacing w:val="1"/>
          <w:sz w:val="24"/>
          <w:szCs w:val="24"/>
        </w:rPr>
        <w:t>.</w:t>
      </w:r>
      <w:r w:rsidR="00DB4502" w:rsidRPr="00DB450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</w:p>
    <w:p w:rsidR="000D3DA2" w:rsidRPr="00DB4502" w:rsidRDefault="0014333A" w:rsidP="00DB4502">
      <w:pPr>
        <w:pStyle w:val="ListParagraph"/>
        <w:numPr>
          <w:ilvl w:val="0"/>
          <w:numId w:val="4"/>
        </w:numPr>
        <w:spacing w:line="280" w:lineRule="exact"/>
        <w:ind w:right="1036"/>
        <w:jc w:val="both"/>
        <w:rPr>
          <w:rFonts w:ascii="Calibri" w:eastAsia="Calibri" w:hAnsi="Calibri" w:cs="Calibri"/>
          <w:spacing w:val="1"/>
          <w:sz w:val="24"/>
          <w:szCs w:val="24"/>
        </w:rPr>
      </w:pPr>
      <w:r w:rsidRPr="00DB4502">
        <w:rPr>
          <w:rFonts w:ascii="Calibri" w:eastAsia="Calibri" w:hAnsi="Calibri" w:cs="Calibri"/>
          <w:spacing w:val="1"/>
          <w:sz w:val="24"/>
          <w:szCs w:val="24"/>
        </w:rPr>
        <w:t>Uploading/hosting/sharing on any platform shall be unlawful on the grounds of Intellectual Property Rights.</w:t>
      </w:r>
    </w:p>
    <w:p w:rsidR="000D3DA2" w:rsidRPr="00DB4502" w:rsidRDefault="0014333A" w:rsidP="00DB4502">
      <w:pPr>
        <w:pStyle w:val="ListParagraph"/>
        <w:numPr>
          <w:ilvl w:val="0"/>
          <w:numId w:val="4"/>
        </w:numPr>
        <w:ind w:right="1036"/>
        <w:jc w:val="both"/>
        <w:rPr>
          <w:rFonts w:ascii="Calibri" w:eastAsia="Calibri" w:hAnsi="Calibri" w:cs="Calibri"/>
          <w:spacing w:val="1"/>
          <w:sz w:val="24"/>
          <w:szCs w:val="24"/>
        </w:rPr>
      </w:pPr>
      <w:r w:rsidRPr="00DB4502">
        <w:rPr>
          <w:rFonts w:ascii="Calibri" w:eastAsia="Calibri" w:hAnsi="Calibri" w:cs="Calibri"/>
          <w:spacing w:val="1"/>
          <w:sz w:val="24"/>
          <w:szCs w:val="24"/>
        </w:rPr>
        <w:t xml:space="preserve">Any Proxy participation in the sessions/exam shall invite immediate cancellation of his/her candidature and </w:t>
      </w:r>
      <w:r w:rsidR="00DB4502" w:rsidRPr="00DB4502">
        <w:rPr>
          <w:rFonts w:ascii="Calibri" w:eastAsia="Calibri" w:hAnsi="Calibri" w:cs="Calibri"/>
          <w:spacing w:val="1"/>
          <w:sz w:val="24"/>
          <w:szCs w:val="24"/>
        </w:rPr>
        <w:t xml:space="preserve">the </w:t>
      </w:r>
      <w:r w:rsidRPr="00DB4502">
        <w:rPr>
          <w:rFonts w:ascii="Calibri" w:eastAsia="Calibri" w:hAnsi="Calibri" w:cs="Calibri"/>
          <w:spacing w:val="1"/>
          <w:sz w:val="24"/>
          <w:szCs w:val="24"/>
        </w:rPr>
        <w:t xml:space="preserve">same shall be reported to </w:t>
      </w:r>
      <w:r w:rsidR="00DB4502" w:rsidRPr="00DB4502">
        <w:rPr>
          <w:rFonts w:ascii="Calibri" w:eastAsia="Calibri" w:hAnsi="Calibri" w:cs="Calibri"/>
          <w:spacing w:val="1"/>
          <w:sz w:val="24"/>
          <w:szCs w:val="24"/>
        </w:rPr>
        <w:t xml:space="preserve">the </w:t>
      </w:r>
      <w:r w:rsidRPr="00DB4502">
        <w:rPr>
          <w:rFonts w:ascii="Calibri" w:eastAsia="Calibri" w:hAnsi="Calibri" w:cs="Calibri"/>
          <w:spacing w:val="1"/>
          <w:sz w:val="24"/>
          <w:szCs w:val="24"/>
        </w:rPr>
        <w:t>parent institution.</w:t>
      </w:r>
    </w:p>
    <w:p w:rsidR="000D3DA2" w:rsidRPr="00DB4502" w:rsidRDefault="0014333A" w:rsidP="00DB4502">
      <w:pPr>
        <w:pStyle w:val="ListParagraph"/>
        <w:numPr>
          <w:ilvl w:val="0"/>
          <w:numId w:val="4"/>
        </w:numPr>
        <w:ind w:right="1036"/>
        <w:jc w:val="both"/>
        <w:rPr>
          <w:rFonts w:ascii="Calibri" w:eastAsia="Calibri" w:hAnsi="Calibri" w:cs="Calibri"/>
          <w:spacing w:val="1"/>
          <w:sz w:val="24"/>
          <w:szCs w:val="24"/>
        </w:rPr>
      </w:pPr>
      <w:r w:rsidRPr="00DB4502">
        <w:rPr>
          <w:rFonts w:ascii="Calibri" w:eastAsia="Calibri" w:hAnsi="Calibri" w:cs="Calibri"/>
          <w:spacing w:val="1"/>
          <w:sz w:val="24"/>
          <w:szCs w:val="24"/>
        </w:rPr>
        <w:t xml:space="preserve">It is highly advisable to use </w:t>
      </w:r>
      <w:r w:rsidR="0084693B" w:rsidRPr="00DB4502">
        <w:rPr>
          <w:rFonts w:ascii="Calibri" w:eastAsia="Calibri" w:hAnsi="Calibri" w:cs="Calibri"/>
          <w:spacing w:val="1"/>
          <w:sz w:val="24"/>
          <w:szCs w:val="24"/>
        </w:rPr>
        <w:t xml:space="preserve">a </w:t>
      </w:r>
      <w:r w:rsidRPr="00DB4502">
        <w:rPr>
          <w:rFonts w:ascii="Calibri" w:eastAsia="Calibri" w:hAnsi="Calibri" w:cs="Calibri"/>
          <w:spacing w:val="1"/>
          <w:sz w:val="24"/>
          <w:szCs w:val="24"/>
        </w:rPr>
        <w:t xml:space="preserve">desktop or laptop PC and avoid </w:t>
      </w:r>
      <w:r w:rsidR="0084693B" w:rsidRPr="00DB4502">
        <w:rPr>
          <w:rFonts w:ascii="Calibri" w:eastAsia="Calibri" w:hAnsi="Calibri" w:cs="Calibri"/>
          <w:spacing w:val="1"/>
          <w:sz w:val="24"/>
          <w:szCs w:val="24"/>
        </w:rPr>
        <w:t xml:space="preserve">the </w:t>
      </w:r>
      <w:r w:rsidRPr="00DB4502">
        <w:rPr>
          <w:rFonts w:ascii="Calibri" w:eastAsia="Calibri" w:hAnsi="Calibri" w:cs="Calibri"/>
          <w:spacing w:val="1"/>
          <w:sz w:val="24"/>
          <w:szCs w:val="24"/>
        </w:rPr>
        <w:t xml:space="preserve">use of </w:t>
      </w:r>
      <w:r w:rsidR="0084693B" w:rsidRPr="00DB4502">
        <w:rPr>
          <w:rFonts w:ascii="Calibri" w:eastAsia="Calibri" w:hAnsi="Calibri" w:cs="Calibri"/>
          <w:spacing w:val="1"/>
          <w:sz w:val="24"/>
          <w:szCs w:val="24"/>
        </w:rPr>
        <w:t xml:space="preserve">a </w:t>
      </w:r>
      <w:r w:rsidRPr="00DB4502">
        <w:rPr>
          <w:rFonts w:ascii="Calibri" w:eastAsia="Calibri" w:hAnsi="Calibri" w:cs="Calibri"/>
          <w:spacing w:val="1"/>
          <w:sz w:val="24"/>
          <w:szCs w:val="24"/>
        </w:rPr>
        <w:t xml:space="preserve">smartphone since the </w:t>
      </w:r>
      <w:r w:rsidR="0084693B" w:rsidRPr="00DB4502">
        <w:rPr>
          <w:rFonts w:ascii="Calibri" w:eastAsia="Calibri" w:hAnsi="Calibri" w:cs="Calibri"/>
          <w:spacing w:val="1"/>
          <w:sz w:val="24"/>
          <w:szCs w:val="24"/>
        </w:rPr>
        <w:t>internship</w:t>
      </w:r>
      <w:r w:rsidRPr="00DB4502">
        <w:rPr>
          <w:rFonts w:ascii="Calibri" w:eastAsia="Calibri" w:hAnsi="Calibri" w:cs="Calibri"/>
          <w:spacing w:val="1"/>
          <w:sz w:val="24"/>
          <w:szCs w:val="24"/>
        </w:rPr>
        <w:t xml:space="preserve"> involves </w:t>
      </w:r>
      <w:r w:rsidR="0084693B" w:rsidRPr="00DB4502">
        <w:rPr>
          <w:rFonts w:ascii="Calibri" w:eastAsia="Calibri" w:hAnsi="Calibri" w:cs="Calibri"/>
          <w:spacing w:val="1"/>
          <w:sz w:val="24"/>
          <w:szCs w:val="24"/>
        </w:rPr>
        <w:t>tutorials</w:t>
      </w:r>
      <w:r w:rsidRPr="00DB4502">
        <w:rPr>
          <w:rFonts w:ascii="Calibri" w:eastAsia="Calibri" w:hAnsi="Calibri" w:cs="Calibri"/>
          <w:spacing w:val="1"/>
          <w:sz w:val="24"/>
          <w:szCs w:val="24"/>
        </w:rPr>
        <w:t xml:space="preserve"> &amp; Hands-on-sessions.</w:t>
      </w:r>
    </w:p>
    <w:p w:rsidR="000D3DA2" w:rsidRPr="00DB4502" w:rsidRDefault="0014333A" w:rsidP="00DB4502">
      <w:pPr>
        <w:pStyle w:val="ListParagraph"/>
        <w:numPr>
          <w:ilvl w:val="0"/>
          <w:numId w:val="4"/>
        </w:numPr>
        <w:spacing w:line="280" w:lineRule="exact"/>
        <w:ind w:right="1036"/>
        <w:jc w:val="both"/>
        <w:rPr>
          <w:rFonts w:ascii="Calibri" w:eastAsia="Calibri" w:hAnsi="Calibri" w:cs="Calibri"/>
          <w:spacing w:val="1"/>
          <w:sz w:val="24"/>
          <w:szCs w:val="24"/>
        </w:rPr>
      </w:pPr>
      <w:r w:rsidRPr="00DB4502">
        <w:rPr>
          <w:rFonts w:ascii="Calibri" w:eastAsia="Calibri" w:hAnsi="Calibri" w:cs="Calibri"/>
          <w:spacing w:val="1"/>
          <w:sz w:val="24"/>
          <w:szCs w:val="24"/>
        </w:rPr>
        <w:t>I agree to abide by any other terms and conditions of Organizing Institute and DST-SERB.</w:t>
      </w:r>
    </w:p>
    <w:bookmarkEnd w:id="0"/>
    <w:p w:rsidR="000D3DA2" w:rsidRDefault="000D3DA2">
      <w:pPr>
        <w:spacing w:before="13" w:line="280" w:lineRule="exact"/>
        <w:rPr>
          <w:sz w:val="28"/>
          <w:szCs w:val="28"/>
        </w:rPr>
      </w:pPr>
    </w:p>
    <w:p w:rsidR="0014333A" w:rsidRDefault="0014333A">
      <w:pPr>
        <w:spacing w:before="13" w:line="280" w:lineRule="exact"/>
        <w:rPr>
          <w:sz w:val="28"/>
          <w:szCs w:val="28"/>
        </w:rPr>
      </w:pPr>
    </w:p>
    <w:p w:rsidR="000D3DA2" w:rsidRDefault="0014333A">
      <w:pPr>
        <w:spacing w:line="360" w:lineRule="auto"/>
        <w:ind w:left="660" w:right="639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lica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    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Ge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ge                                       </w:t>
      </w:r>
      <w:r>
        <w:rPr>
          <w:rFonts w:ascii="Calibri" w:eastAsia="Calibri" w:hAnsi="Calibri" w:cs="Calibri"/>
          <w:spacing w:val="4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og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amme</w:t>
      </w:r>
      <w:proofErr w:type="spellEnd"/>
      <w:r w:rsidR="0084693B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="0084693B">
        <w:rPr>
          <w:rFonts w:ascii="Calibri" w:eastAsia="Calibri" w:hAnsi="Calibri" w:cs="Calibri"/>
          <w:sz w:val="24"/>
          <w:szCs w:val="24"/>
        </w:rPr>
        <w:t>M.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ec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proofErr w:type="spellEnd"/>
      <w:r w:rsidR="0084693B">
        <w:rPr>
          <w:rFonts w:ascii="Calibri" w:eastAsia="Calibri" w:hAnsi="Calibri" w:cs="Calibri"/>
          <w:spacing w:val="1"/>
          <w:sz w:val="24"/>
          <w:szCs w:val="24"/>
        </w:rPr>
        <w:t>/M.S./</w:t>
      </w:r>
      <w:proofErr w:type="spellStart"/>
      <w:r w:rsidR="0084693B">
        <w:rPr>
          <w:rFonts w:ascii="Calibri" w:eastAsia="Calibri" w:hAnsi="Calibri" w:cs="Calibri"/>
          <w:spacing w:val="1"/>
          <w:sz w:val="24"/>
          <w:szCs w:val="24"/>
        </w:rPr>
        <w:t>Msc</w:t>
      </w:r>
      <w:proofErr w:type="spellEnd"/>
      <w:r w:rsidR="0084693B"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)     </w:t>
      </w:r>
      <w:r>
        <w:rPr>
          <w:rFonts w:ascii="Calibri" w:eastAsia="Calibri" w:hAnsi="Calibri" w:cs="Calibri"/>
          <w:spacing w:val="3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 Ins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n/</w:t>
      </w:r>
      <w:r>
        <w:rPr>
          <w:rFonts w:ascii="Calibri" w:eastAsia="Calibri" w:hAnsi="Calibri" w:cs="Calibri"/>
          <w:spacing w:val="-3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iversi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y                           :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                                                         : Pl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                                                        : 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lic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                 </w:t>
      </w:r>
      <w:r>
        <w:rPr>
          <w:rFonts w:ascii="Calibri" w:eastAsia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</w:p>
    <w:sectPr w:rsidR="000D3DA2">
      <w:type w:val="continuous"/>
      <w:pgSz w:w="11920" w:h="16840"/>
      <w:pgMar w:top="40" w:right="36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5F3A"/>
    <w:multiLevelType w:val="hybridMultilevel"/>
    <w:tmpl w:val="CDE2EF00"/>
    <w:lvl w:ilvl="0" w:tplc="B9B878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B4E07AE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C2ED1"/>
    <w:multiLevelType w:val="hybridMultilevel"/>
    <w:tmpl w:val="AE0A3A22"/>
    <w:lvl w:ilvl="0" w:tplc="B4E07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834E08"/>
    <w:multiLevelType w:val="multilevel"/>
    <w:tmpl w:val="9A54223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5B56E30"/>
    <w:multiLevelType w:val="hybridMultilevel"/>
    <w:tmpl w:val="FB56D72E"/>
    <w:lvl w:ilvl="0" w:tplc="1E8A1BC0">
      <w:start w:val="1"/>
      <w:numFmt w:val="decimal"/>
      <w:lvlText w:val="%1."/>
      <w:lvlJc w:val="left"/>
      <w:pPr>
        <w:ind w:left="10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DU3sDS3MDE3NjYwMTBV0lEKTi0uzszPAykwqgUAxqcNsCwAAAA="/>
  </w:docVars>
  <w:rsids>
    <w:rsidRoot w:val="000D3DA2"/>
    <w:rsid w:val="000D3DA2"/>
    <w:rsid w:val="0014333A"/>
    <w:rsid w:val="0084693B"/>
    <w:rsid w:val="00DB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91CC52"/>
  <w15:docId w15:val="{0869D2E0-5CD8-408E-A071-3F5B61CF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4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Somesh</cp:lastModifiedBy>
  <cp:revision>3</cp:revision>
  <dcterms:created xsi:type="dcterms:W3CDTF">2022-01-03T18:56:00Z</dcterms:created>
  <dcterms:modified xsi:type="dcterms:W3CDTF">2022-05-25T09:44:00Z</dcterms:modified>
</cp:coreProperties>
</file>